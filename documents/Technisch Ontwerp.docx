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74FA" w14:textId="2363ED52" w:rsidR="003C0B80" w:rsidRDefault="007C5ACB">
      <w:pPr>
        <w:pStyle w:val="Koptitel"/>
      </w:pPr>
      <w:r>
        <w:t>T</w:t>
      </w:r>
      <w:r w:rsidR="002B4917">
        <w:t>echnisch ontwerp</w:t>
      </w:r>
    </w:p>
    <w:p w14:paraId="1A621740" w14:textId="15D8C5DE" w:rsidR="003C0B80" w:rsidRPr="007C5ACB" w:rsidRDefault="007C5ACB" w:rsidP="007C5ACB">
      <w:pPr>
        <w:jc w:val="center"/>
        <w:rPr>
          <w:b/>
          <w:bCs/>
          <w:sz w:val="44"/>
          <w:szCs w:val="48"/>
        </w:rPr>
      </w:pPr>
      <w:proofErr w:type="spellStart"/>
      <w:r w:rsidRPr="007C5ACB">
        <w:rPr>
          <w:b/>
          <w:bCs/>
          <w:sz w:val="44"/>
          <w:szCs w:val="48"/>
        </w:rPr>
        <w:t>AnnexBios</w:t>
      </w:r>
      <w:proofErr w:type="spellEnd"/>
    </w:p>
    <w:p w14:paraId="4022C3EC" w14:textId="77777777" w:rsidR="003C0B80" w:rsidRDefault="003C0B80"/>
    <w:p w14:paraId="10C30E21" w14:textId="77777777" w:rsidR="003C0B80" w:rsidRDefault="003C0B80"/>
    <w:p w14:paraId="2601AFDA" w14:textId="77777777" w:rsidR="003C0B80" w:rsidRDefault="003C0B80"/>
    <w:p w14:paraId="29C409F3" w14:textId="77777777" w:rsidR="003C0B80" w:rsidRDefault="003C0B80"/>
    <w:p w14:paraId="60BE7B41" w14:textId="77777777" w:rsidR="003C0B80" w:rsidRDefault="003C0B80"/>
    <w:p w14:paraId="068B4D80" w14:textId="77777777" w:rsidR="003C0B80" w:rsidRDefault="003C0B80"/>
    <w:p w14:paraId="2928D5A8" w14:textId="34EE3DC4" w:rsidR="003C0B80" w:rsidRDefault="00407A1D">
      <w:r>
        <w:rPr>
          <w:noProof/>
        </w:rPr>
        <w:drawing>
          <wp:anchor distT="0" distB="0" distL="114300" distR="114300" simplePos="0" relativeHeight="251658240" behindDoc="0" locked="0" layoutInCell="1" allowOverlap="1" wp14:anchorId="7F68C089" wp14:editId="617EB11D">
            <wp:simplePos x="0" y="0"/>
            <wp:positionH relativeFrom="margin">
              <wp:align>center</wp:align>
            </wp:positionH>
            <wp:positionV relativeFrom="paragraph">
              <wp:posOffset>8890</wp:posOffset>
            </wp:positionV>
            <wp:extent cx="4205605" cy="1489710"/>
            <wp:effectExtent l="0" t="0" r="4445" b="0"/>
            <wp:wrapSquare wrapText="bothSides"/>
            <wp:docPr id="1833201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19" name="Graphic 18332019"/>
                    <pic:cNvPicPr/>
                  </pic:nvPicPr>
                  <pic:blipFill>
                    <a:blip r:embed="rId8">
                      <a:extLst>
                        <a:ext uri="{96DAC541-7B7A-43D3-8B79-37D633B846F1}">
                          <asvg:svgBlip xmlns:asvg="http://schemas.microsoft.com/office/drawing/2016/SVG/main" r:embed="rId9"/>
                        </a:ext>
                      </a:extLst>
                    </a:blip>
                    <a:stretch>
                      <a:fillRect/>
                    </a:stretch>
                  </pic:blipFill>
                  <pic:spPr>
                    <a:xfrm>
                      <a:off x="0" y="0"/>
                      <a:ext cx="4205605" cy="1489710"/>
                    </a:xfrm>
                    <a:prstGeom prst="rect">
                      <a:avLst/>
                    </a:prstGeom>
                  </pic:spPr>
                </pic:pic>
              </a:graphicData>
            </a:graphic>
            <wp14:sizeRelH relativeFrom="margin">
              <wp14:pctWidth>0</wp14:pctWidth>
            </wp14:sizeRelH>
            <wp14:sizeRelV relativeFrom="margin">
              <wp14:pctHeight>0</wp14:pctHeight>
            </wp14:sizeRelV>
          </wp:anchor>
        </w:drawing>
      </w:r>
    </w:p>
    <w:p w14:paraId="1E9963AD" w14:textId="1E4AC181" w:rsidR="003C0B80" w:rsidRDefault="003C0B80"/>
    <w:p w14:paraId="7D91AEEC" w14:textId="3B19DEDC" w:rsidR="003C0B80" w:rsidRDefault="003C0B80"/>
    <w:p w14:paraId="58F09416" w14:textId="77777777" w:rsidR="003C0B80" w:rsidRDefault="003C0B80"/>
    <w:p w14:paraId="206DEFAE" w14:textId="77777777" w:rsidR="003C0B80" w:rsidRDefault="003C0B80"/>
    <w:p w14:paraId="349097F7" w14:textId="77777777" w:rsidR="003C0B80" w:rsidRDefault="003C0B80"/>
    <w:p w14:paraId="2A22A996" w14:textId="77777777" w:rsidR="003C0B80" w:rsidRDefault="003C0B80"/>
    <w:p w14:paraId="0ED0A494" w14:textId="77777777" w:rsidR="003C0B80" w:rsidRDefault="003C0B80"/>
    <w:p w14:paraId="7546875F" w14:textId="77777777" w:rsidR="003C0B80" w:rsidRDefault="003C0B80"/>
    <w:p w14:paraId="2DC43DE6" w14:textId="77777777" w:rsidR="003C0B80" w:rsidRDefault="003C0B80"/>
    <w:p w14:paraId="5C877A18" w14:textId="77777777" w:rsidR="003C0B80" w:rsidRDefault="003C0B80"/>
    <w:p w14:paraId="5463C6E1" w14:textId="77777777" w:rsidR="003C0B80" w:rsidRDefault="003C0B80"/>
    <w:p w14:paraId="12D18F9D" w14:textId="77777777" w:rsidR="003C0B80" w:rsidRDefault="003C0B80"/>
    <w:p w14:paraId="0C7F46C4" w14:textId="77777777" w:rsidR="003C0B80" w:rsidRDefault="003C0B80"/>
    <w:p w14:paraId="09CA80AF" w14:textId="77777777" w:rsidR="003C0B80" w:rsidRDefault="003C0B80"/>
    <w:p w14:paraId="38B764E2" w14:textId="77777777" w:rsidR="003C0B80" w:rsidRDefault="003C0B80"/>
    <w:p w14:paraId="6EA60B7D" w14:textId="77777777" w:rsidR="003C0B80" w:rsidRDefault="003C0B80"/>
    <w:p w14:paraId="7313AEFF" w14:textId="77777777" w:rsidR="003C0B80" w:rsidRDefault="003C0B80"/>
    <w:p w14:paraId="552D5EC0" w14:textId="77777777" w:rsidR="003C0B80" w:rsidRDefault="003C0B80"/>
    <w:p w14:paraId="4898DE2A" w14:textId="77777777" w:rsidR="003C0B80" w:rsidRDefault="003C0B80"/>
    <w:p w14:paraId="2B8FD91C" w14:textId="77777777" w:rsidR="003C0B80" w:rsidRDefault="003C0B80"/>
    <w:p w14:paraId="4888D792" w14:textId="77777777" w:rsidR="003C0B80" w:rsidRDefault="003C0B80"/>
    <w:p w14:paraId="44C2D20F" w14:textId="77777777" w:rsidR="003C0B80" w:rsidRDefault="003C0B80"/>
    <w:p w14:paraId="01015103" w14:textId="77777777" w:rsidR="003C0B80" w:rsidRDefault="003C0B80"/>
    <w:p w14:paraId="2A8D7F1D" w14:textId="70D4AEF6" w:rsidR="003C0B80" w:rsidRPr="009646FC" w:rsidRDefault="003C0B80" w:rsidP="009646FC">
      <w:r>
        <w:t>Door:</w:t>
      </w:r>
      <w:r>
        <w:tab/>
      </w:r>
      <w:r w:rsidR="009646FC">
        <w:tab/>
      </w:r>
      <w:r w:rsidR="009646FC" w:rsidRPr="009646FC">
        <w:t xml:space="preserve">Noah </w:t>
      </w:r>
      <w:proofErr w:type="spellStart"/>
      <w:r w:rsidR="009646FC" w:rsidRPr="009646FC">
        <w:t>Kamphuisen</w:t>
      </w:r>
      <w:proofErr w:type="spellEnd"/>
      <w:r w:rsidR="009646FC" w:rsidRPr="009646FC">
        <w:t xml:space="preserve">, Pepijn </w:t>
      </w:r>
      <w:proofErr w:type="spellStart"/>
      <w:r w:rsidR="009646FC" w:rsidRPr="009646FC">
        <w:t>Bullens</w:t>
      </w:r>
      <w:proofErr w:type="spellEnd"/>
      <w:r w:rsidR="009646FC" w:rsidRPr="009646FC">
        <w:t>, Nick van Zelm</w:t>
      </w:r>
    </w:p>
    <w:p w14:paraId="115236A8" w14:textId="2752CAF1" w:rsidR="003C0B80" w:rsidRPr="007C5ACB" w:rsidRDefault="003C0B80">
      <w:r>
        <w:t>Datum:</w:t>
      </w:r>
      <w:r>
        <w:tab/>
      </w:r>
      <w:r w:rsidR="007A6BD4" w:rsidRPr="007C5ACB">
        <w:tab/>
      </w:r>
      <w:r w:rsidR="007C5ACB" w:rsidRPr="007C5ACB">
        <w:t>2 september 2024</w:t>
      </w:r>
    </w:p>
    <w:p w14:paraId="1A079613" w14:textId="4BAE8BAC" w:rsidR="00784F18" w:rsidRPr="007C5ACB" w:rsidRDefault="00784F18">
      <w:r w:rsidRPr="007C5ACB">
        <w:t>Versie:</w:t>
      </w:r>
      <w:r w:rsidRPr="007C5ACB">
        <w:tab/>
      </w:r>
      <w:r w:rsidRPr="007C5ACB">
        <w:tab/>
      </w:r>
      <w:r w:rsidR="007C5ACB" w:rsidRPr="007C5ACB">
        <w:t>0.1</w:t>
      </w:r>
    </w:p>
    <w:p w14:paraId="30151A3A" w14:textId="77777777" w:rsidR="00770E35" w:rsidRDefault="00770E35"/>
    <w:p w14:paraId="349BF18F" w14:textId="77777777" w:rsidR="00753BB8" w:rsidRDefault="00770E35" w:rsidP="00753BB8">
      <w:r>
        <w:br w:type="page"/>
      </w:r>
      <w:r w:rsidR="00753BB8">
        <w:lastRenderedPageBreak/>
        <w:t xml:space="preserve"> </w:t>
      </w:r>
    </w:p>
    <w:p w14:paraId="5D8ECBE8" w14:textId="77777777" w:rsidR="003C0B80" w:rsidRDefault="003C0B80" w:rsidP="009A5354">
      <w:pPr>
        <w:pStyle w:val="Kop"/>
      </w:pPr>
      <w:r>
        <w:t>Inhoudsopgave</w:t>
      </w:r>
    </w:p>
    <w:sdt>
      <w:sdtPr>
        <w:id w:val="1947881853"/>
        <w:docPartObj>
          <w:docPartGallery w:val="Table of Contents"/>
          <w:docPartUnique/>
        </w:docPartObj>
      </w:sdtPr>
      <w:sdtEndPr>
        <w:rPr>
          <w:b/>
          <w:bCs/>
        </w:rPr>
      </w:sdtEndPr>
      <w:sdtContent>
        <w:p w14:paraId="53DEA395" w14:textId="2CD32A7D" w:rsidR="001C7A3E" w:rsidRDefault="009376D7">
          <w:pPr>
            <w:pStyle w:val="TOC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1F366771" w14:textId="451AD5AB" w:rsidR="001C7A3E" w:rsidRDefault="00000000">
          <w:pPr>
            <w:pStyle w:val="TOC1"/>
            <w:rPr>
              <w:rFonts w:eastAsiaTheme="minorEastAsia" w:cstheme="minorBidi"/>
              <w:noProof/>
              <w:sz w:val="24"/>
              <w:lang w:eastAsia="nl-NL"/>
            </w:rPr>
          </w:pPr>
          <w:hyperlink w:anchor="_Toc517873561" w:history="1">
            <w:r w:rsidR="001C7A3E" w:rsidRPr="0071696B">
              <w:rPr>
                <w:rStyle w:val="Hyperlink"/>
                <w:noProof/>
              </w:rPr>
              <w:t>2.</w:t>
            </w:r>
            <w:r w:rsidR="001C7A3E">
              <w:rPr>
                <w:rFonts w:eastAsiaTheme="minorEastAsia" w:cstheme="minorBidi"/>
                <w:noProof/>
                <w:sz w:val="24"/>
                <w:lang w:eastAsia="nl-NL"/>
              </w:rPr>
              <w:tab/>
            </w:r>
            <w:r w:rsidR="001C7A3E" w:rsidRPr="0071696B">
              <w:rPr>
                <w:rStyle w:val="Hyperlink"/>
                <w:noProof/>
              </w:rPr>
              <w:t>Technisch ontwerp</w:t>
            </w:r>
            <w:r w:rsidR="001C7A3E">
              <w:rPr>
                <w:noProof/>
                <w:webHidden/>
              </w:rPr>
              <w:tab/>
            </w:r>
            <w:r w:rsidR="001C7A3E">
              <w:rPr>
                <w:noProof/>
                <w:webHidden/>
              </w:rPr>
              <w:fldChar w:fldCharType="begin"/>
            </w:r>
            <w:r w:rsidR="001C7A3E">
              <w:rPr>
                <w:noProof/>
                <w:webHidden/>
              </w:rPr>
              <w:instrText xml:space="preserve"> PAGEREF _Toc517873561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052B2B80" w14:textId="2AFAFAF6" w:rsidR="001C7A3E" w:rsidRDefault="00000000">
          <w:pPr>
            <w:pStyle w:val="TOC2"/>
            <w:tabs>
              <w:tab w:val="left" w:pos="660"/>
              <w:tab w:val="right" w:leader="dot" w:pos="9061"/>
            </w:tabs>
            <w:rPr>
              <w:rFonts w:eastAsiaTheme="minorEastAsia" w:cstheme="minorBidi"/>
              <w:noProof/>
              <w:sz w:val="24"/>
              <w:lang w:eastAsia="nl-NL"/>
            </w:rPr>
          </w:pPr>
          <w:hyperlink w:anchor="_Toc517873562" w:history="1">
            <w:r w:rsidR="001C7A3E" w:rsidRPr="0071696B">
              <w:rPr>
                <w:rStyle w:val="Hyperlink"/>
                <w:noProof/>
              </w:rPr>
              <w:t>2.1.</w:t>
            </w:r>
            <w:r w:rsidR="001C7A3E">
              <w:rPr>
                <w:rFonts w:eastAsiaTheme="minorEastAsia" w:cstheme="minorBidi"/>
                <w:noProof/>
                <w:sz w:val="24"/>
                <w:lang w:eastAsia="nl-NL"/>
              </w:rPr>
              <w:tab/>
            </w:r>
            <w:r w:rsidR="001C7A3E" w:rsidRPr="0071696B">
              <w:rPr>
                <w:rStyle w:val="Hyperlink"/>
                <w:noProof/>
              </w:rPr>
              <w:t>Gekozen software en tools</w:t>
            </w:r>
            <w:r w:rsidR="001C7A3E">
              <w:rPr>
                <w:noProof/>
                <w:webHidden/>
              </w:rPr>
              <w:tab/>
            </w:r>
            <w:r w:rsidR="001C7A3E">
              <w:rPr>
                <w:noProof/>
                <w:webHidden/>
              </w:rPr>
              <w:fldChar w:fldCharType="begin"/>
            </w:r>
            <w:r w:rsidR="001C7A3E">
              <w:rPr>
                <w:noProof/>
                <w:webHidden/>
              </w:rPr>
              <w:instrText xml:space="preserve"> PAGEREF _Toc517873562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643091FC" w14:textId="6C956BEF" w:rsidR="001C7A3E" w:rsidRDefault="00000000">
          <w:pPr>
            <w:pStyle w:val="TOC2"/>
            <w:tabs>
              <w:tab w:val="left" w:pos="660"/>
              <w:tab w:val="right" w:leader="dot" w:pos="9061"/>
            </w:tabs>
            <w:rPr>
              <w:rFonts w:eastAsiaTheme="minorEastAsia" w:cstheme="minorBidi"/>
              <w:noProof/>
              <w:sz w:val="24"/>
              <w:lang w:eastAsia="nl-NL"/>
            </w:rPr>
          </w:pPr>
          <w:hyperlink w:anchor="_Toc517873563" w:history="1">
            <w:r w:rsidR="001C7A3E" w:rsidRPr="0071696B">
              <w:rPr>
                <w:rStyle w:val="Hyperlink"/>
                <w:noProof/>
              </w:rPr>
              <w:t>2.2.</w:t>
            </w:r>
            <w:r w:rsidR="001C7A3E">
              <w:rPr>
                <w:rFonts w:eastAsiaTheme="minorEastAsia" w:cstheme="minorBidi"/>
                <w:noProof/>
                <w:sz w:val="24"/>
                <w:lang w:eastAsia="nl-NL"/>
              </w:rPr>
              <w:tab/>
            </w:r>
            <w:r w:rsidR="001C7A3E" w:rsidRPr="0071696B">
              <w:rPr>
                <w:rStyle w:val="Hyperlink"/>
                <w:noProof/>
              </w:rPr>
              <w:t>Gekozen programmeertaal en databasesysteem</w:t>
            </w:r>
            <w:r w:rsidR="001C7A3E">
              <w:rPr>
                <w:noProof/>
                <w:webHidden/>
              </w:rPr>
              <w:tab/>
            </w:r>
            <w:r w:rsidR="001C7A3E">
              <w:rPr>
                <w:noProof/>
                <w:webHidden/>
              </w:rPr>
              <w:fldChar w:fldCharType="begin"/>
            </w:r>
            <w:r w:rsidR="001C7A3E">
              <w:rPr>
                <w:noProof/>
                <w:webHidden/>
              </w:rPr>
              <w:instrText xml:space="preserve"> PAGEREF _Toc517873563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365D4B23" w14:textId="1D377B4C" w:rsidR="001C7A3E" w:rsidRDefault="00000000">
          <w:pPr>
            <w:pStyle w:val="TOC2"/>
            <w:tabs>
              <w:tab w:val="left" w:pos="660"/>
              <w:tab w:val="right" w:leader="dot" w:pos="9061"/>
            </w:tabs>
            <w:rPr>
              <w:rFonts w:eastAsiaTheme="minorEastAsia" w:cstheme="minorBidi"/>
              <w:noProof/>
              <w:sz w:val="24"/>
              <w:lang w:eastAsia="nl-NL"/>
            </w:rPr>
          </w:pPr>
          <w:hyperlink w:anchor="_Toc517873564" w:history="1">
            <w:r w:rsidR="001C7A3E" w:rsidRPr="0071696B">
              <w:rPr>
                <w:rStyle w:val="Hyperlink"/>
                <w:noProof/>
              </w:rPr>
              <w:t>2.3.</w:t>
            </w:r>
            <w:r w:rsidR="001C7A3E">
              <w:rPr>
                <w:rFonts w:eastAsiaTheme="minorEastAsia" w:cstheme="minorBidi"/>
                <w:noProof/>
                <w:sz w:val="24"/>
                <w:lang w:eastAsia="nl-NL"/>
              </w:rPr>
              <w:tab/>
            </w:r>
            <w:r w:rsidR="001C7A3E" w:rsidRPr="0071696B">
              <w:rPr>
                <w:rStyle w:val="Hyperlink"/>
                <w:noProof/>
              </w:rPr>
              <w:t>Entiteit Relatie Diagram</w:t>
            </w:r>
            <w:r w:rsidR="001C7A3E">
              <w:rPr>
                <w:noProof/>
                <w:webHidden/>
              </w:rPr>
              <w:tab/>
            </w:r>
            <w:r w:rsidR="001C7A3E">
              <w:rPr>
                <w:noProof/>
                <w:webHidden/>
              </w:rPr>
              <w:fldChar w:fldCharType="begin"/>
            </w:r>
            <w:r w:rsidR="001C7A3E">
              <w:rPr>
                <w:noProof/>
                <w:webHidden/>
              </w:rPr>
              <w:instrText xml:space="preserve"> PAGEREF _Toc517873564 \h </w:instrText>
            </w:r>
            <w:r w:rsidR="001C7A3E">
              <w:rPr>
                <w:noProof/>
                <w:webHidden/>
              </w:rPr>
            </w:r>
            <w:r w:rsidR="001C7A3E">
              <w:rPr>
                <w:noProof/>
                <w:webHidden/>
              </w:rPr>
              <w:fldChar w:fldCharType="separate"/>
            </w:r>
            <w:r w:rsidR="00400661">
              <w:rPr>
                <w:noProof/>
                <w:webHidden/>
              </w:rPr>
              <w:t>3</w:t>
            </w:r>
            <w:r w:rsidR="001C7A3E">
              <w:rPr>
                <w:noProof/>
                <w:webHidden/>
              </w:rPr>
              <w:fldChar w:fldCharType="end"/>
            </w:r>
          </w:hyperlink>
        </w:p>
        <w:p w14:paraId="34184858" w14:textId="34C68711" w:rsidR="001C7A3E" w:rsidRDefault="00000000">
          <w:pPr>
            <w:pStyle w:val="TOC2"/>
            <w:tabs>
              <w:tab w:val="left" w:pos="660"/>
              <w:tab w:val="right" w:leader="dot" w:pos="9061"/>
            </w:tabs>
            <w:rPr>
              <w:rFonts w:eastAsiaTheme="minorEastAsia" w:cstheme="minorBidi"/>
              <w:noProof/>
              <w:sz w:val="24"/>
              <w:lang w:eastAsia="nl-NL"/>
            </w:rPr>
          </w:pPr>
          <w:hyperlink w:anchor="_Toc517873565" w:history="1">
            <w:r w:rsidR="001C7A3E" w:rsidRPr="0071696B">
              <w:rPr>
                <w:rStyle w:val="Hyperlink"/>
                <w:noProof/>
              </w:rPr>
              <w:t>2.4.</w:t>
            </w:r>
            <w:r w:rsidR="001C7A3E">
              <w:rPr>
                <w:rFonts w:eastAsiaTheme="minorEastAsia" w:cstheme="minorBidi"/>
                <w:noProof/>
                <w:sz w:val="24"/>
                <w:lang w:eastAsia="nl-NL"/>
              </w:rPr>
              <w:tab/>
            </w:r>
            <w:r w:rsidR="001C7A3E" w:rsidRPr="0071696B">
              <w:rPr>
                <w:rStyle w:val="Hyperlink"/>
                <w:noProof/>
              </w:rPr>
              <w:t>Technische uitwerking Onderdeel x</w:t>
            </w:r>
            <w:r w:rsidR="001C7A3E">
              <w:rPr>
                <w:noProof/>
                <w:webHidden/>
              </w:rPr>
              <w:tab/>
            </w:r>
            <w:r w:rsidR="001C7A3E">
              <w:rPr>
                <w:noProof/>
                <w:webHidden/>
              </w:rPr>
              <w:fldChar w:fldCharType="begin"/>
            </w:r>
            <w:r w:rsidR="001C7A3E">
              <w:rPr>
                <w:noProof/>
                <w:webHidden/>
              </w:rPr>
              <w:instrText xml:space="preserve"> PAGEREF _Toc517873565 \h </w:instrText>
            </w:r>
            <w:r w:rsidR="001C7A3E">
              <w:rPr>
                <w:noProof/>
                <w:webHidden/>
              </w:rPr>
            </w:r>
            <w:r w:rsidR="001C7A3E">
              <w:rPr>
                <w:noProof/>
                <w:webHidden/>
              </w:rPr>
              <w:fldChar w:fldCharType="separate"/>
            </w:r>
            <w:r w:rsidR="00400661">
              <w:rPr>
                <w:noProof/>
                <w:webHidden/>
              </w:rPr>
              <w:t>4</w:t>
            </w:r>
            <w:r w:rsidR="001C7A3E">
              <w:rPr>
                <w:noProof/>
                <w:webHidden/>
              </w:rPr>
              <w:fldChar w:fldCharType="end"/>
            </w:r>
          </w:hyperlink>
        </w:p>
        <w:p w14:paraId="229C2E83" w14:textId="77777777" w:rsidR="009376D7" w:rsidRDefault="009376D7">
          <w:r>
            <w:rPr>
              <w:b/>
              <w:bCs/>
            </w:rPr>
            <w:fldChar w:fldCharType="end"/>
          </w:r>
        </w:p>
      </w:sdtContent>
    </w:sdt>
    <w:p w14:paraId="5CB1298F" w14:textId="77777777" w:rsidR="009376D7" w:rsidRPr="00CA4963" w:rsidRDefault="009376D7"/>
    <w:p w14:paraId="13944837" w14:textId="77777777" w:rsidR="003C0B80" w:rsidRPr="00CA4963" w:rsidRDefault="003C0B80"/>
    <w:p w14:paraId="3AA323B9" w14:textId="77777777" w:rsidR="003C0B80" w:rsidRDefault="00770E35">
      <w:pPr>
        <w:pStyle w:val="Heading1"/>
        <w:tabs>
          <w:tab w:val="left" w:pos="720"/>
        </w:tabs>
      </w:pPr>
      <w:r>
        <w:br w:type="page"/>
      </w:r>
      <w:bookmarkStart w:id="0" w:name="_Toc171753442"/>
      <w:bookmarkStart w:id="1" w:name="_Toc386807522"/>
      <w:bookmarkStart w:id="2" w:name="_Toc517873560"/>
      <w:r w:rsidR="003C0B80">
        <w:lastRenderedPageBreak/>
        <w:t>Inleiding</w:t>
      </w:r>
      <w:bookmarkEnd w:id="0"/>
      <w:bookmarkEnd w:id="1"/>
      <w:bookmarkEnd w:id="2"/>
    </w:p>
    <w:p w14:paraId="1F9E3D76" w14:textId="7AF4310E" w:rsidR="003C0B80" w:rsidRPr="002B4917" w:rsidRDefault="7796647F" w:rsidP="03BE9D4B">
      <w:r w:rsidRPr="03BE9D4B">
        <w:t xml:space="preserve">Voor ons de taak om een bioscoop website te maken voor het hoofdkantoor van </w:t>
      </w:r>
      <w:proofErr w:type="spellStart"/>
      <w:r w:rsidRPr="03BE9D4B">
        <w:t>AnnexBios</w:t>
      </w:r>
      <w:proofErr w:type="spellEnd"/>
      <w:r w:rsidRPr="03BE9D4B">
        <w:t xml:space="preserve">. </w:t>
      </w:r>
      <w:r w:rsidR="277A4698" w:rsidRPr="03BE9D4B">
        <w:t>Daarbij hebben wij ook de taak om de filmdata aan te leveren</w:t>
      </w:r>
      <w:r w:rsidR="110A02F6" w:rsidRPr="03BE9D4B">
        <w:t xml:space="preserve"> aan de overige vestigingen</w:t>
      </w:r>
      <w:r w:rsidR="277A4698" w:rsidRPr="03BE9D4B">
        <w:t xml:space="preserve"> </w:t>
      </w:r>
      <w:r w:rsidR="101A985D" w:rsidRPr="03BE9D4B">
        <w:t>met bijbehorend kaartverkoopsysteem.</w:t>
      </w:r>
    </w:p>
    <w:p w14:paraId="14A895C3" w14:textId="77777777" w:rsidR="003C0B80" w:rsidRDefault="003C0B80"/>
    <w:p w14:paraId="22860EAB" w14:textId="77777777" w:rsidR="003D506B" w:rsidRDefault="003D506B" w:rsidP="003D506B">
      <w:pPr>
        <w:pStyle w:val="Heading1"/>
      </w:pPr>
      <w:bookmarkStart w:id="3" w:name="_Toc517873561"/>
      <w:r>
        <w:t>Technisch ontwerp</w:t>
      </w:r>
      <w:bookmarkEnd w:id="3"/>
    </w:p>
    <w:p w14:paraId="7BF7D65F" w14:textId="09711BB9" w:rsidR="18F3463D" w:rsidRDefault="18F3463D" w:rsidP="03BE9D4B">
      <w:pPr>
        <w:rPr>
          <w:u w:val="single"/>
        </w:rPr>
      </w:pPr>
      <w:proofErr w:type="spellStart"/>
      <w:r w:rsidRPr="03BE9D4B">
        <w:rPr>
          <w:u w:val="single"/>
        </w:rPr>
        <w:t>Frontend</w:t>
      </w:r>
      <w:proofErr w:type="spellEnd"/>
      <w:r w:rsidRPr="03BE9D4B">
        <w:rPr>
          <w:u w:val="single"/>
        </w:rPr>
        <w:t xml:space="preserve"> (Website)</w:t>
      </w:r>
    </w:p>
    <w:p w14:paraId="6E22B2D1" w14:textId="1DCF402F" w:rsidR="18F3463D" w:rsidRDefault="18F3463D" w:rsidP="03BE9D4B">
      <w:pPr>
        <w:rPr>
          <w:u w:val="single"/>
        </w:rPr>
      </w:pPr>
      <w:r w:rsidRPr="03BE9D4B">
        <w:t xml:space="preserve">De website moet bezoekers makkelijk kunnen informeren </w:t>
      </w:r>
      <w:r w:rsidR="2D66B428" w:rsidRPr="03BE9D4B">
        <w:t xml:space="preserve">over de vestigingen van </w:t>
      </w:r>
      <w:proofErr w:type="spellStart"/>
      <w:r w:rsidR="2D66B428" w:rsidRPr="03BE9D4B">
        <w:t>AnnexBios</w:t>
      </w:r>
      <w:proofErr w:type="spellEnd"/>
      <w:r w:rsidR="2D66B428" w:rsidRPr="03BE9D4B">
        <w:t xml:space="preserve"> en informatie over de populaire films. </w:t>
      </w:r>
    </w:p>
    <w:p w14:paraId="4EB05A2B" w14:textId="1C80064E" w:rsidR="03BE9D4B" w:rsidRDefault="03BE9D4B" w:rsidP="03BE9D4B"/>
    <w:p w14:paraId="671C8288" w14:textId="154F90E6" w:rsidR="2D66B428" w:rsidRDefault="2D66B428" w:rsidP="03BE9D4B">
      <w:r w:rsidRPr="03BE9D4B">
        <w:rPr>
          <w:u w:val="single"/>
        </w:rPr>
        <w:t>Backend (API)</w:t>
      </w:r>
    </w:p>
    <w:p w14:paraId="2E4C4081" w14:textId="7AA82962" w:rsidR="003D506B" w:rsidRDefault="2D66B428" w:rsidP="003D506B">
      <w:r w:rsidRPr="03BE9D4B">
        <w:t>De API moet primair informatie gaan voorzien over alle films en een individuele film. Hierbij moeten filters mogelijk gemaakt word</w:t>
      </w:r>
      <w:r w:rsidR="462C9985" w:rsidRPr="03BE9D4B">
        <w:t>en, zodat vestigingen hiermee uit de voeten kunnen. De backend zou indien mogelijk eens in de x tijd data mo</w:t>
      </w:r>
      <w:r w:rsidR="007C5ACB">
        <w:t xml:space="preserve">eten ophalen van de grote film data leverancier IMDB. Deze data moet geformatteerd worden naar ons gewenste formaat en worden opgeslagen. Met de opgeslagen data kunnen we de vestigingen voorzien van globaal actuele data. </w:t>
      </w:r>
    </w:p>
    <w:p w14:paraId="1E497EE6" w14:textId="77777777" w:rsidR="007C5ACB" w:rsidRDefault="007C5ACB" w:rsidP="003D506B"/>
    <w:p w14:paraId="0763908C" w14:textId="59227ED0" w:rsidR="007C5ACB" w:rsidRDefault="007C5ACB" w:rsidP="003D506B">
      <w:r>
        <w:t>Ook willen we een globaal kaartverkoop systeem realiseren, zodat dit op één punt en op één manier gehanteerd wordt. Voor in de toekomst bij updates kan dit</w:t>
      </w:r>
      <w:r w:rsidR="00B8656F">
        <w:t xml:space="preserve"> dan ook</w:t>
      </w:r>
      <w:r>
        <w:t xml:space="preserve"> globaal gedaan worden.</w:t>
      </w:r>
    </w:p>
    <w:p w14:paraId="3E5369D5" w14:textId="77777777" w:rsidR="00581347" w:rsidRDefault="00581347" w:rsidP="03BE9D4B">
      <w:pPr>
        <w:pStyle w:val="Heading1"/>
      </w:pPr>
      <w:bookmarkStart w:id="4" w:name="_Toc517873562"/>
      <w:r>
        <w:t>Gekozen software en tools</w:t>
      </w:r>
      <w:bookmarkEnd w:id="4"/>
    </w:p>
    <w:p w14:paraId="7AC47FA0" w14:textId="7BB62B03" w:rsidR="00B8656F" w:rsidRDefault="009646FC" w:rsidP="00581347">
      <w:r>
        <w:t xml:space="preserve">Om dit project in goede banen te leiden gaan we gebruik maken van </w:t>
      </w:r>
      <w:proofErr w:type="spellStart"/>
      <w:r>
        <w:t>Trello</w:t>
      </w:r>
      <w:proofErr w:type="spellEnd"/>
      <w:r>
        <w:t xml:space="preserve"> en GitHub. </w:t>
      </w:r>
      <w:proofErr w:type="spellStart"/>
      <w:r>
        <w:t>Trello</w:t>
      </w:r>
      <w:proofErr w:type="spellEnd"/>
      <w:r>
        <w:t xml:space="preserve"> voor het inzichtelijk krijgen van de taken en de status daarvan. En GitHub voor het beheren van de code en bestanden.</w:t>
      </w:r>
    </w:p>
    <w:p w14:paraId="7A7C794E" w14:textId="77777777" w:rsidR="00581347" w:rsidRDefault="00581347" w:rsidP="003D506B"/>
    <w:p w14:paraId="1446A7F0" w14:textId="77777777" w:rsidR="001D64D8" w:rsidRDefault="001D64D8" w:rsidP="03BE9D4B">
      <w:pPr>
        <w:pStyle w:val="Heading1"/>
      </w:pPr>
      <w:bookmarkStart w:id="5" w:name="_Toc517873563"/>
      <w:r>
        <w:t>Gekozen programmeertaal en databasesysteem</w:t>
      </w:r>
      <w:bookmarkEnd w:id="5"/>
    </w:p>
    <w:p w14:paraId="235B4B2B" w14:textId="4C44C62C" w:rsidR="009646FC" w:rsidRPr="009646FC" w:rsidRDefault="009646FC" w:rsidP="00D41E73">
      <w:r>
        <w:t xml:space="preserve">Voor de </w:t>
      </w:r>
      <w:proofErr w:type="spellStart"/>
      <w:r>
        <w:t>Frontend</w:t>
      </w:r>
      <w:proofErr w:type="spellEnd"/>
      <w:r>
        <w:t xml:space="preserve"> gaan we gebruik maken van de </w:t>
      </w:r>
      <w:r w:rsidR="00400661">
        <w:t>programmeertalen</w:t>
      </w:r>
      <w:r>
        <w:t xml:space="preserve"> HTML/CSS/JS in combinatie met </w:t>
      </w:r>
      <w:proofErr w:type="spellStart"/>
      <w:r>
        <w:t>TailwindCSS</w:t>
      </w:r>
      <w:proofErr w:type="spellEnd"/>
      <w:r>
        <w:t xml:space="preserve"> en template engine </w:t>
      </w:r>
      <w:proofErr w:type="spellStart"/>
      <w:r>
        <w:t>Mustache</w:t>
      </w:r>
      <w:proofErr w:type="spellEnd"/>
      <w:r>
        <w:t xml:space="preserve">. Voor de backend gaan we gebruik maken van de </w:t>
      </w:r>
      <w:r w:rsidR="00400661">
        <w:t>programmeertalen</w:t>
      </w:r>
      <w:r>
        <w:t xml:space="preserve"> PHP, JSON &amp; (My-)SQL.</w:t>
      </w:r>
    </w:p>
    <w:p w14:paraId="75A56CBD" w14:textId="3E7CA4C6" w:rsidR="001D64D8" w:rsidRDefault="001D64D8" w:rsidP="001D64D8"/>
    <w:p w14:paraId="66498498" w14:textId="77777777" w:rsidR="001D64D8" w:rsidRPr="00581347" w:rsidRDefault="001D64D8" w:rsidP="003D506B"/>
    <w:p w14:paraId="77404C01" w14:textId="74317F33" w:rsidR="009646FC" w:rsidRPr="002F3059" w:rsidRDefault="003D506B" w:rsidP="003D506B">
      <w:pPr>
        <w:pStyle w:val="Heading2"/>
      </w:pPr>
      <w:bookmarkStart w:id="6" w:name="_Toc517873564"/>
      <w:r>
        <w:lastRenderedPageBreak/>
        <w:t>Entiteit Relatie Diagram</w:t>
      </w:r>
      <w:bookmarkEnd w:id="6"/>
    </w:p>
    <w:p w14:paraId="021695EC" w14:textId="7D6AD01A" w:rsidR="003D506B" w:rsidRDefault="002F3059" w:rsidP="003D506B">
      <w:r>
        <w:rPr>
          <w:noProof/>
        </w:rPr>
        <w:drawing>
          <wp:inline distT="0" distB="0" distL="0" distR="0" wp14:anchorId="7692FB2B" wp14:editId="2B025F19">
            <wp:extent cx="5760085" cy="3499485"/>
            <wp:effectExtent l="0" t="0" r="0" b="5715"/>
            <wp:docPr id="125358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499485"/>
                    </a:xfrm>
                    <a:prstGeom prst="rect">
                      <a:avLst/>
                    </a:prstGeom>
                    <a:noFill/>
                    <a:ln>
                      <a:noFill/>
                    </a:ln>
                  </pic:spPr>
                </pic:pic>
              </a:graphicData>
            </a:graphic>
          </wp:inline>
        </w:drawing>
      </w:r>
    </w:p>
    <w:p w14:paraId="08DC7FE5" w14:textId="77777777" w:rsidR="002F3059" w:rsidRDefault="002F3059" w:rsidP="003D506B"/>
    <w:p w14:paraId="742BCE82" w14:textId="71A7B2FA" w:rsidR="002F3059" w:rsidRDefault="002F3059" w:rsidP="003D506B">
      <w:r>
        <w:t>We hebben het database model zoveel mogelijk efficiënt ingericht door gebruik te maken van link/</w:t>
      </w:r>
      <w:proofErr w:type="spellStart"/>
      <w:r>
        <w:t>join</w:t>
      </w:r>
      <w:proofErr w:type="spellEnd"/>
      <w:r>
        <w:t xml:space="preserve"> tabellen. Hiermee kunnen we de data makkelijk up-to-date houden en kunnen we makkelijk een link/relatie maken tussen de data.</w:t>
      </w:r>
    </w:p>
    <w:p w14:paraId="1BBCD135" w14:textId="7A412FCC" w:rsidR="00303D11" w:rsidRDefault="003D506B" w:rsidP="003D506B">
      <w:pPr>
        <w:pStyle w:val="Heading2"/>
      </w:pPr>
      <w:bookmarkStart w:id="7" w:name="_Toc517873565"/>
      <w:r>
        <w:t>Technische uitwerkin</w:t>
      </w:r>
      <w:r w:rsidR="00303D11">
        <w:t>g</w:t>
      </w:r>
    </w:p>
    <w:bookmarkEnd w:id="7"/>
    <w:p w14:paraId="37823AFA" w14:textId="7A905A39" w:rsidR="003D506B" w:rsidRPr="00303D11" w:rsidRDefault="00BC52E3" w:rsidP="00303D11">
      <w:pPr>
        <w:pStyle w:val="Heading2"/>
        <w:numPr>
          <w:ilvl w:val="0"/>
          <w:numId w:val="0"/>
        </w:numPr>
        <w:rPr>
          <w:i w:val="0"/>
          <w:iCs w:val="0"/>
        </w:rPr>
      </w:pPr>
      <w:r w:rsidRPr="00303D11">
        <w:rPr>
          <w:i w:val="0"/>
          <w:iCs w:val="0"/>
        </w:rPr>
        <w:t>API</w:t>
      </w:r>
    </w:p>
    <w:p w14:paraId="5D104B85" w14:textId="43FEC0F1" w:rsidR="0094340E" w:rsidRDefault="00365617" w:rsidP="003D506B">
      <w:r>
        <w:t>De API moet data moeten kunnen aanleveren van films</w:t>
      </w:r>
      <w:r w:rsidR="00303D11">
        <w:t xml:space="preserve">, </w:t>
      </w:r>
      <w:r>
        <w:t>speeltijden en</w:t>
      </w:r>
      <w:r w:rsidR="00303D11">
        <w:t xml:space="preserve"> de beschikbaarheid van de stoelen van een filmzaal</w:t>
      </w:r>
      <w:r>
        <w:t>.</w:t>
      </w:r>
      <w:r w:rsidR="00303D11">
        <w:t xml:space="preserve"> Hiervoor gaan wij filmdata gebruiken van </w:t>
      </w:r>
      <w:proofErr w:type="spellStart"/>
      <w:r w:rsidR="00303D11">
        <w:t>TheMovieDB</w:t>
      </w:r>
      <w:proofErr w:type="spellEnd"/>
      <w:r w:rsidR="00303D11">
        <w:t xml:space="preserve"> </w:t>
      </w:r>
      <w:proofErr w:type="spellStart"/>
      <w:r w:rsidR="00303D11">
        <w:t>api</w:t>
      </w:r>
      <w:proofErr w:type="spellEnd"/>
      <w:r w:rsidR="00303D11">
        <w:t>, en deze slaan we dan zelf weer op in onze eigen database.</w:t>
      </w:r>
    </w:p>
    <w:p w14:paraId="2A0D9F1F" w14:textId="77777777" w:rsidR="00303D11" w:rsidRDefault="00303D11" w:rsidP="003D506B"/>
    <w:p w14:paraId="12C786AE" w14:textId="7918FC79" w:rsidR="008B60F8" w:rsidRDefault="00303D11" w:rsidP="00303D11">
      <w:pPr>
        <w:pStyle w:val="Caption"/>
        <w:rPr>
          <w:rFonts w:asciiTheme="majorHAnsi" w:hAnsiTheme="majorHAnsi" w:cstheme="majorHAnsi"/>
          <w:b/>
          <w:bCs/>
          <w:i w:val="0"/>
          <w:iCs w:val="0"/>
          <w:sz w:val="28"/>
          <w:szCs w:val="36"/>
        </w:rPr>
      </w:pPr>
      <w:r w:rsidRPr="00303D11">
        <w:rPr>
          <w:rFonts w:asciiTheme="majorHAnsi" w:hAnsiTheme="majorHAnsi" w:cstheme="majorHAnsi"/>
          <w:b/>
          <w:bCs/>
          <w:i w:val="0"/>
          <w:iCs w:val="0"/>
          <w:sz w:val="28"/>
          <w:szCs w:val="36"/>
        </w:rPr>
        <w:t>CMS</w:t>
      </w:r>
    </w:p>
    <w:p w14:paraId="780326FE" w14:textId="4365B7DD" w:rsidR="00F61F7A" w:rsidRPr="00303D11" w:rsidRDefault="00303D11" w:rsidP="00303D11">
      <w:pPr>
        <w:pStyle w:val="Caption"/>
        <w:rPr>
          <w:rFonts w:cstheme="minorHAnsi"/>
          <w:i w:val="0"/>
          <w:iCs w:val="0"/>
          <w:sz w:val="22"/>
          <w:szCs w:val="28"/>
        </w:rPr>
      </w:pPr>
      <w:r>
        <w:rPr>
          <w:rFonts w:cstheme="minorHAnsi"/>
          <w:i w:val="0"/>
          <w:iCs w:val="0"/>
          <w:sz w:val="22"/>
          <w:szCs w:val="28"/>
        </w:rPr>
        <w:t>In het CMS moeten hoofdkantoor medewerkers kunnen inloggen en eigenlijk bijna alle data kunnen aanpassen. Zoals het inladen/toevoegen van een film, vestigingen en het inplannen van films.</w:t>
      </w:r>
    </w:p>
    <w:sectPr w:rsidR="00F61F7A" w:rsidRPr="00303D11" w:rsidSect="00770E35">
      <w:headerReference w:type="default" r:id="rId11"/>
      <w:footerReference w:type="default" r:id="rId12"/>
      <w:headerReference w:type="first" r:id="rId13"/>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F43A1" w14:textId="77777777" w:rsidR="00767532" w:rsidRDefault="00767532">
      <w:r>
        <w:separator/>
      </w:r>
    </w:p>
  </w:endnote>
  <w:endnote w:type="continuationSeparator" w:id="0">
    <w:p w14:paraId="7809BB35" w14:textId="77777777" w:rsidR="00767532" w:rsidRDefault="0076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5E26" w14:textId="2E1E3E18" w:rsidR="00770E35" w:rsidRPr="00213BF6" w:rsidRDefault="000F63E8">
    <w:pPr>
      <w:pStyle w:val="Footer"/>
      <w:rPr>
        <w:sz w:val="16"/>
        <w:szCs w:val="16"/>
      </w:rPr>
    </w:pPr>
    <w:r>
      <w:rPr>
        <w:sz w:val="16"/>
        <w:szCs w:val="16"/>
      </w:rPr>
      <w:t>T</w:t>
    </w:r>
    <w:r w:rsidR="002B4917">
      <w:rPr>
        <w:sz w:val="16"/>
        <w:szCs w:val="16"/>
      </w:rPr>
      <w:t xml:space="preserve">echnisch ontwerp - </w:t>
    </w:r>
    <w:proofErr w:type="spellStart"/>
    <w:r w:rsidR="00014EC9" w:rsidRPr="00014EC9">
      <w:rPr>
        <w:sz w:val="16"/>
        <w:szCs w:val="16"/>
      </w:rPr>
      <w:t>AnnexBios</w:t>
    </w:r>
    <w:proofErr w:type="spellEnd"/>
    <w:r w:rsidR="00770E35" w:rsidRPr="00213BF6">
      <w:rPr>
        <w:sz w:val="16"/>
        <w:szCs w:val="16"/>
      </w:rPr>
      <w:tab/>
    </w:r>
    <w:r w:rsidR="00770E35" w:rsidRPr="00213BF6">
      <w:rPr>
        <w:sz w:val="16"/>
        <w:szCs w:val="16"/>
      </w:rPr>
      <w:tab/>
    </w:r>
    <w:r w:rsidR="00770E35" w:rsidRPr="00213BF6">
      <w:rPr>
        <w:rStyle w:val="PageNumber"/>
        <w:sz w:val="16"/>
        <w:szCs w:val="16"/>
      </w:rPr>
      <w:fldChar w:fldCharType="begin"/>
    </w:r>
    <w:r w:rsidR="00770E35" w:rsidRPr="00213BF6">
      <w:rPr>
        <w:rStyle w:val="PageNumber"/>
        <w:sz w:val="16"/>
        <w:szCs w:val="16"/>
      </w:rPr>
      <w:instrText xml:space="preserve"> PAGE </w:instrText>
    </w:r>
    <w:r w:rsidR="00770E35" w:rsidRPr="00213BF6">
      <w:rPr>
        <w:rStyle w:val="PageNumber"/>
        <w:sz w:val="16"/>
        <w:szCs w:val="16"/>
      </w:rPr>
      <w:fldChar w:fldCharType="separate"/>
    </w:r>
    <w:r w:rsidR="00727C54">
      <w:rPr>
        <w:rStyle w:val="PageNumber"/>
        <w:noProof/>
        <w:sz w:val="16"/>
        <w:szCs w:val="16"/>
      </w:rPr>
      <w:t>4</w:t>
    </w:r>
    <w:r w:rsidR="00770E35" w:rsidRPr="00213BF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AFAC5" w14:textId="77777777" w:rsidR="00767532" w:rsidRDefault="00767532">
      <w:r>
        <w:separator/>
      </w:r>
    </w:p>
  </w:footnote>
  <w:footnote w:type="continuationSeparator" w:id="0">
    <w:p w14:paraId="24067E06" w14:textId="77777777" w:rsidR="00767532" w:rsidRDefault="0076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DB4D" w14:textId="77777777" w:rsidR="00724D1F" w:rsidRPr="00724D1F" w:rsidRDefault="00724D1F">
    <w:pPr>
      <w:pStyle w:val="Header"/>
      <w:rPr>
        <w:sz w:val="16"/>
        <w:szCs w:val="16"/>
      </w:rPr>
    </w:pPr>
    <w:r w:rsidRPr="00724D1F">
      <w:rPr>
        <w:sz w:val="16"/>
        <w:szCs w:val="16"/>
      </w:rPr>
      <w:t>Grafisch Lyceum Utrecht</w:t>
    </w:r>
  </w:p>
  <w:p w14:paraId="31C1E7E0" w14:textId="77777777" w:rsidR="00724D1F" w:rsidRDefault="0072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695" w14:textId="77777777" w:rsidR="00724D1F" w:rsidRPr="00724D1F" w:rsidRDefault="00724D1F">
    <w:pPr>
      <w:pStyle w:val="Header"/>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07A1FBC"/>
    <w:name w:val="Outline"/>
    <w:lvl w:ilvl="0">
      <w:start w:val="1"/>
      <w:numFmt w:val="decimal"/>
      <w:pStyle w:val="Heading1"/>
      <w:lvlText w:val="%1."/>
      <w:lvlJc w:val="left"/>
      <w:pPr>
        <w:tabs>
          <w:tab w:val="num" w:pos="720"/>
        </w:tabs>
      </w:pPr>
    </w:lvl>
    <w:lvl w:ilvl="1">
      <w:start w:val="1"/>
      <w:numFmt w:val="decimal"/>
      <w:pStyle w:val="Heading2"/>
      <w:lvlText w:val="%1.%2."/>
      <w:lvlJc w:val="left"/>
      <w:pPr>
        <w:tabs>
          <w:tab w:val="num" w:pos="4414"/>
        </w:tabs>
      </w:pPr>
    </w:lvl>
    <w:lvl w:ilvl="2">
      <w:start w:val="1"/>
      <w:numFmt w:val="decimal"/>
      <w:pStyle w:val="Heading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645479264">
    <w:abstractNumId w:val="0"/>
  </w:num>
  <w:num w:numId="2" w16cid:durableId="2100827845">
    <w:abstractNumId w:val="1"/>
  </w:num>
  <w:num w:numId="3" w16cid:durableId="881598982">
    <w:abstractNumId w:val="2"/>
  </w:num>
  <w:num w:numId="4" w16cid:durableId="814493233">
    <w:abstractNumId w:val="3"/>
  </w:num>
  <w:num w:numId="5" w16cid:durableId="1895850083">
    <w:abstractNumId w:val="4"/>
  </w:num>
  <w:num w:numId="6" w16cid:durableId="561209330">
    <w:abstractNumId w:val="23"/>
  </w:num>
  <w:num w:numId="7" w16cid:durableId="579412276">
    <w:abstractNumId w:val="24"/>
  </w:num>
  <w:num w:numId="8" w16cid:durableId="276328606">
    <w:abstractNumId w:val="14"/>
  </w:num>
  <w:num w:numId="9" w16cid:durableId="214237705">
    <w:abstractNumId w:val="18"/>
  </w:num>
  <w:num w:numId="10" w16cid:durableId="1518036750">
    <w:abstractNumId w:val="10"/>
  </w:num>
  <w:num w:numId="11" w16cid:durableId="1102459718">
    <w:abstractNumId w:val="22"/>
  </w:num>
  <w:num w:numId="12" w16cid:durableId="1847133870">
    <w:abstractNumId w:val="9"/>
  </w:num>
  <w:num w:numId="13" w16cid:durableId="1206139134">
    <w:abstractNumId w:val="16"/>
  </w:num>
  <w:num w:numId="14" w16cid:durableId="342364588">
    <w:abstractNumId w:val="5"/>
  </w:num>
  <w:num w:numId="15" w16cid:durableId="1656570483">
    <w:abstractNumId w:val="0"/>
  </w:num>
  <w:num w:numId="16" w16cid:durableId="1017273916">
    <w:abstractNumId w:val="0"/>
  </w:num>
  <w:num w:numId="17" w16cid:durableId="1700428360">
    <w:abstractNumId w:val="0"/>
  </w:num>
  <w:num w:numId="18" w16cid:durableId="843860590">
    <w:abstractNumId w:val="0"/>
  </w:num>
  <w:num w:numId="19" w16cid:durableId="1564366098">
    <w:abstractNumId w:val="0"/>
  </w:num>
  <w:num w:numId="20" w16cid:durableId="784691030">
    <w:abstractNumId w:val="0"/>
  </w:num>
  <w:num w:numId="21" w16cid:durableId="834371015">
    <w:abstractNumId w:val="0"/>
  </w:num>
  <w:num w:numId="22" w16cid:durableId="1941717398">
    <w:abstractNumId w:val="0"/>
  </w:num>
  <w:num w:numId="23" w16cid:durableId="1477378700">
    <w:abstractNumId w:val="0"/>
  </w:num>
  <w:num w:numId="24" w16cid:durableId="1836408625">
    <w:abstractNumId w:val="0"/>
  </w:num>
  <w:num w:numId="25" w16cid:durableId="208732610">
    <w:abstractNumId w:val="0"/>
  </w:num>
  <w:num w:numId="26" w16cid:durableId="1186023909">
    <w:abstractNumId w:val="0"/>
  </w:num>
  <w:num w:numId="27" w16cid:durableId="362100872">
    <w:abstractNumId w:val="0"/>
  </w:num>
  <w:num w:numId="28" w16cid:durableId="1730574108">
    <w:abstractNumId w:val="0"/>
  </w:num>
  <w:num w:numId="29" w16cid:durableId="2064402973">
    <w:abstractNumId w:val="0"/>
  </w:num>
  <w:num w:numId="30" w16cid:durableId="957180677">
    <w:abstractNumId w:val="0"/>
  </w:num>
  <w:num w:numId="31" w16cid:durableId="1554122310">
    <w:abstractNumId w:val="11"/>
  </w:num>
  <w:num w:numId="32" w16cid:durableId="995954981">
    <w:abstractNumId w:val="7"/>
  </w:num>
  <w:num w:numId="33" w16cid:durableId="720255250">
    <w:abstractNumId w:val="19"/>
  </w:num>
  <w:num w:numId="34" w16cid:durableId="1765606953">
    <w:abstractNumId w:val="25"/>
  </w:num>
  <w:num w:numId="35" w16cid:durableId="598415068">
    <w:abstractNumId w:val="15"/>
  </w:num>
  <w:num w:numId="36" w16cid:durableId="2095544443">
    <w:abstractNumId w:val="17"/>
  </w:num>
  <w:num w:numId="37" w16cid:durableId="1314216149">
    <w:abstractNumId w:val="21"/>
  </w:num>
  <w:num w:numId="38" w16cid:durableId="1339306483">
    <w:abstractNumId w:val="8"/>
  </w:num>
  <w:num w:numId="39" w16cid:durableId="1782141412">
    <w:abstractNumId w:val="13"/>
  </w:num>
  <w:num w:numId="40" w16cid:durableId="505294055">
    <w:abstractNumId w:val="12"/>
  </w:num>
  <w:num w:numId="41" w16cid:durableId="1732774924">
    <w:abstractNumId w:val="6"/>
  </w:num>
  <w:num w:numId="42" w16cid:durableId="262417178">
    <w:abstractNumId w:val="0"/>
  </w:num>
  <w:num w:numId="43" w16cid:durableId="1907253887">
    <w:abstractNumId w:val="0"/>
  </w:num>
  <w:num w:numId="44" w16cid:durableId="14773292">
    <w:abstractNumId w:val="0"/>
  </w:num>
  <w:num w:numId="45" w16cid:durableId="1212766607">
    <w:abstractNumId w:val="20"/>
  </w:num>
  <w:num w:numId="46" w16cid:durableId="2064207392">
    <w:abstractNumId w:val="0"/>
  </w:num>
  <w:num w:numId="47" w16cid:durableId="162166995">
    <w:abstractNumId w:val="0"/>
  </w:num>
  <w:num w:numId="48" w16cid:durableId="825710245">
    <w:abstractNumId w:val="0"/>
  </w:num>
  <w:num w:numId="49" w16cid:durableId="1973555509">
    <w:abstractNumId w:val="0"/>
  </w:num>
  <w:num w:numId="50" w16cid:durableId="192062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4EC9"/>
    <w:rsid w:val="00017D45"/>
    <w:rsid w:val="00076777"/>
    <w:rsid w:val="000B12CC"/>
    <w:rsid w:val="000C4967"/>
    <w:rsid w:val="000D2506"/>
    <w:rsid w:val="000D3C08"/>
    <w:rsid w:val="000F63E8"/>
    <w:rsid w:val="00116778"/>
    <w:rsid w:val="0015515B"/>
    <w:rsid w:val="001C7A3E"/>
    <w:rsid w:val="001D1EC2"/>
    <w:rsid w:val="001D64D8"/>
    <w:rsid w:val="002009C2"/>
    <w:rsid w:val="00213BF6"/>
    <w:rsid w:val="00226A34"/>
    <w:rsid w:val="00286F35"/>
    <w:rsid w:val="002B4917"/>
    <w:rsid w:val="002F3059"/>
    <w:rsid w:val="00303D11"/>
    <w:rsid w:val="00365617"/>
    <w:rsid w:val="00384BA3"/>
    <w:rsid w:val="003C0B80"/>
    <w:rsid w:val="003D34CF"/>
    <w:rsid w:val="003D506B"/>
    <w:rsid w:val="003E2351"/>
    <w:rsid w:val="003E4246"/>
    <w:rsid w:val="00400661"/>
    <w:rsid w:val="00407A1D"/>
    <w:rsid w:val="00416E69"/>
    <w:rsid w:val="00440DE4"/>
    <w:rsid w:val="00496A9A"/>
    <w:rsid w:val="004C0202"/>
    <w:rsid w:val="004D535E"/>
    <w:rsid w:val="00533C23"/>
    <w:rsid w:val="0057132B"/>
    <w:rsid w:val="00581347"/>
    <w:rsid w:val="005D7150"/>
    <w:rsid w:val="005E1BE6"/>
    <w:rsid w:val="005F0E51"/>
    <w:rsid w:val="005F12EA"/>
    <w:rsid w:val="006C0609"/>
    <w:rsid w:val="00724D1F"/>
    <w:rsid w:val="00727C54"/>
    <w:rsid w:val="00753BB8"/>
    <w:rsid w:val="00767532"/>
    <w:rsid w:val="00770E35"/>
    <w:rsid w:val="00784F18"/>
    <w:rsid w:val="007A6BD4"/>
    <w:rsid w:val="007C2C56"/>
    <w:rsid w:val="007C5ACB"/>
    <w:rsid w:val="007D403D"/>
    <w:rsid w:val="008465C6"/>
    <w:rsid w:val="00854691"/>
    <w:rsid w:val="008B60F8"/>
    <w:rsid w:val="009376D7"/>
    <w:rsid w:val="0094340E"/>
    <w:rsid w:val="009646FC"/>
    <w:rsid w:val="009A5354"/>
    <w:rsid w:val="00A67B55"/>
    <w:rsid w:val="00AB041B"/>
    <w:rsid w:val="00B02A3B"/>
    <w:rsid w:val="00B332BB"/>
    <w:rsid w:val="00B8656F"/>
    <w:rsid w:val="00BC52E3"/>
    <w:rsid w:val="00BD1CFF"/>
    <w:rsid w:val="00BE0DE2"/>
    <w:rsid w:val="00C52268"/>
    <w:rsid w:val="00C80159"/>
    <w:rsid w:val="00CA4963"/>
    <w:rsid w:val="00CB397C"/>
    <w:rsid w:val="00CD4531"/>
    <w:rsid w:val="00D02251"/>
    <w:rsid w:val="00D41E73"/>
    <w:rsid w:val="00D459CF"/>
    <w:rsid w:val="00D502C3"/>
    <w:rsid w:val="00D52752"/>
    <w:rsid w:val="00D75988"/>
    <w:rsid w:val="00D86ECF"/>
    <w:rsid w:val="00DE6700"/>
    <w:rsid w:val="00E1782D"/>
    <w:rsid w:val="00E76BAB"/>
    <w:rsid w:val="00EA3189"/>
    <w:rsid w:val="00F61F7A"/>
    <w:rsid w:val="00F74F77"/>
    <w:rsid w:val="03BE9D4B"/>
    <w:rsid w:val="046A1217"/>
    <w:rsid w:val="06A818E2"/>
    <w:rsid w:val="101A985D"/>
    <w:rsid w:val="110A02F6"/>
    <w:rsid w:val="17345C0D"/>
    <w:rsid w:val="18F3463D"/>
    <w:rsid w:val="277A4698"/>
    <w:rsid w:val="29B713CF"/>
    <w:rsid w:val="2D66B428"/>
    <w:rsid w:val="3442AA9F"/>
    <w:rsid w:val="4441628B"/>
    <w:rsid w:val="452431E1"/>
    <w:rsid w:val="462C9985"/>
    <w:rsid w:val="4CE6D07E"/>
    <w:rsid w:val="5311DDA1"/>
    <w:rsid w:val="5433EA22"/>
    <w:rsid w:val="5FE7308C"/>
    <w:rsid w:val="6BE8BB20"/>
    <w:rsid w:val="779664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5C53C"/>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9A"/>
    <w:pPr>
      <w:suppressAutoHyphens/>
    </w:pPr>
    <w:rPr>
      <w:rFonts w:asciiTheme="minorHAnsi" w:hAnsiTheme="minorHAnsi"/>
      <w:sz w:val="22"/>
      <w:szCs w:val="24"/>
      <w:lang w:eastAsia="ar-SA"/>
    </w:rPr>
  </w:style>
  <w:style w:type="paragraph" w:styleId="Heading1">
    <w:name w:val="heading 1"/>
    <w:basedOn w:val="Normal"/>
    <w:next w:val="Normal"/>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Heading2">
    <w:name w:val="heading 2"/>
    <w:basedOn w:val="Normal"/>
    <w:next w:val="Normal"/>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7A6BD4"/>
    <w:pPr>
      <w:keepNext/>
      <w:numPr>
        <w:ilvl w:val="2"/>
        <w:numId w:val="1"/>
      </w:numPr>
      <w:spacing w:before="240" w:after="60"/>
      <w:outlineLvl w:val="2"/>
    </w:pPr>
    <w:rPr>
      <w:rFonts w:asciiTheme="majorHAnsi" w:hAnsiTheme="majorHAnsi" w:cs="Arial"/>
      <w:b/>
      <w:bCs/>
      <w:sz w:val="24"/>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ens">
    <w:name w:val="Voetnoottekens"/>
    <w:basedOn w:val="DefaultParagraphFont"/>
    <w:rPr>
      <w:vertAlign w:val="superscrip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indnoottekens">
    <w:name w:val="Eindnoottekens"/>
  </w:style>
  <w:style w:type="paragraph" w:customStyle="1" w:styleId="Kop">
    <w:name w:val="Kop"/>
    <w:basedOn w:val="Normal"/>
    <w:next w:val="Normal"/>
    <w:rsid w:val="009A5354"/>
    <w:pPr>
      <w:spacing w:after="120"/>
    </w:pPr>
    <w:rPr>
      <w:rFonts w:eastAsia="Lucida Sans Unicode" w:cs="Tahoma"/>
      <w:b/>
      <w:sz w:val="32"/>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CA4963"/>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styleId="FootnoteText">
    <w:name w:val="footnote text"/>
    <w:basedOn w:val="Normal"/>
    <w:semiHidden/>
    <w:rPr>
      <w:rFonts w:ascii="Arial" w:hAnsi="Arial"/>
      <w:sz w:val="20"/>
      <w:szCs w:val="20"/>
    </w:rPr>
  </w:style>
  <w:style w:type="paragraph" w:customStyle="1" w:styleId="Koptitel">
    <w:name w:val="Koptitel"/>
    <w:basedOn w:val="Normal"/>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Normal"/>
    <w:rsid w:val="007A6BD4"/>
    <w:pPr>
      <w:spacing w:before="360" w:after="240"/>
    </w:pPr>
    <w:rPr>
      <w:sz w:val="32"/>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NormalWeb">
    <w:name w:val="Normal (Web)"/>
    <w:basedOn w:val="Normal"/>
    <w:pPr>
      <w:suppressAutoHyphens w:val="0"/>
      <w:spacing w:before="100" w:beforeAutospacing="1" w:after="119"/>
    </w:pPr>
    <w:rPr>
      <w:rFonts w:ascii="Arial Unicode MS" w:hAnsi="Arial Unicode MS"/>
      <w:sz w:val="24"/>
      <w:lang w:eastAsia="nl-NL"/>
    </w:rPr>
  </w:style>
  <w:style w:type="paragraph" w:styleId="TOC1">
    <w:name w:val="toc 1"/>
    <w:basedOn w:val="Normal"/>
    <w:next w:val="Normal"/>
    <w:autoRedefine/>
    <w:uiPriority w:val="39"/>
    <w:rsid w:val="007A6BD4"/>
    <w:pPr>
      <w:tabs>
        <w:tab w:val="left" w:pos="440"/>
        <w:tab w:val="right" w:leader="dot" w:pos="9061"/>
      </w:tabs>
    </w:pPr>
  </w:style>
  <w:style w:type="paragraph" w:styleId="TOC2">
    <w:name w:val="toc 2"/>
    <w:basedOn w:val="Normal"/>
    <w:next w:val="Normal"/>
    <w:autoRedefine/>
    <w:uiPriority w:val="39"/>
    <w:rsid w:val="009376D7"/>
  </w:style>
  <w:style w:type="paragraph" w:styleId="TOC3">
    <w:name w:val="toc 3"/>
    <w:basedOn w:val="Normal"/>
    <w:next w:val="Normal"/>
    <w:autoRedefine/>
    <w:uiPriority w:val="39"/>
    <w:rsid w:val="009376D7"/>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link w:val="HeaderChar"/>
    <w:uiPriority w:val="99"/>
    <w:rsid w:val="00770E35"/>
    <w:pPr>
      <w:tabs>
        <w:tab w:val="center" w:pos="4536"/>
        <w:tab w:val="right" w:pos="9072"/>
      </w:tabs>
    </w:pPr>
  </w:style>
  <w:style w:type="paragraph" w:styleId="Footer">
    <w:name w:val="footer"/>
    <w:basedOn w:val="Normal"/>
    <w:rsid w:val="00770E35"/>
    <w:pPr>
      <w:tabs>
        <w:tab w:val="center" w:pos="4536"/>
        <w:tab w:val="right" w:pos="9072"/>
      </w:tabs>
    </w:pPr>
  </w:style>
  <w:style w:type="character" w:styleId="PageNumber">
    <w:name w:val="page number"/>
    <w:basedOn w:val="DefaultParagraphFont"/>
    <w:rsid w:val="00770E35"/>
  </w:style>
  <w:style w:type="paragraph" w:styleId="TOCHeading">
    <w:name w:val="TOC Heading"/>
    <w:basedOn w:val="Heading1"/>
    <w:next w:val="Normal"/>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HeaderChar">
    <w:name w:val="Header Char"/>
    <w:basedOn w:val="DefaultParagraphFont"/>
    <w:link w:val="Header"/>
    <w:uiPriority w:val="99"/>
    <w:rsid w:val="00724D1F"/>
    <w:rPr>
      <w:rFonts w:ascii="Trebuchet MS" w:hAnsi="Trebuchet MS"/>
      <w:sz w:val="22"/>
      <w:szCs w:val="24"/>
      <w:lang w:eastAsia="ar-SA"/>
    </w:rPr>
  </w:style>
  <w:style w:type="table" w:styleId="TableGrid">
    <w:name w:val="Table Grid"/>
    <w:basedOn w:val="TableNorma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07 Technisch ontwerp - format</vt:lpstr>
    </vt:vector>
  </TitlesOfParts>
  <Company>Helder &amp; Wijzer</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Nick van Zelm</cp:lastModifiedBy>
  <cp:revision>34</cp:revision>
  <cp:lastPrinted>2112-12-31T22:00:00Z</cp:lastPrinted>
  <dcterms:created xsi:type="dcterms:W3CDTF">2015-06-07T23:09:00Z</dcterms:created>
  <dcterms:modified xsi:type="dcterms:W3CDTF">2024-09-17T09:05:00Z</dcterms:modified>
</cp:coreProperties>
</file>